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A66B18"/>
    <w:p w:rsidR="00A66B18" w:rsidRPr="00A66B18" w:rsidRDefault="00A66B18" w:rsidP="00A66B18">
      <w:pPr>
        <w:pStyle w:val="Recipient"/>
      </w:pPr>
    </w:p>
    <w:p w:rsidR="00A66B18" w:rsidRPr="00E4786A" w:rsidRDefault="00A66B18" w:rsidP="006748E5">
      <w:pPr>
        <w:pStyle w:val="Salutation"/>
        <w:ind w:left="0"/>
      </w:pPr>
      <w:bookmarkStart w:id="0" w:name="_GoBack"/>
      <w:bookmarkEnd w:id="0"/>
    </w:p>
    <w:p w:rsidR="00A66B18" w:rsidRPr="0041428F" w:rsidRDefault="00A66B18" w:rsidP="00A6783B">
      <w:pPr>
        <w:pStyle w:val="Signature"/>
        <w:rPr>
          <w:color w:val="000000" w:themeColor="text1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log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Title: Connecting to Oracle Database from Python</w:t>
      </w:r>
    </w:p>
    <w:p>
      <w:pPr>
        <w:pStyle w:val="Heading1"/>
      </w:pPr>
      <w:r>
        <w:t>Author: Pritha</w:t>
      </w:r>
    </w:p>
    <w:p>
      <w:pPr>
        <w:pStyle w:val="Heading1"/>
      </w:pPr>
      <w:r>
        <w:t>Project: TDI</w:t>
      </w:r>
    </w:p>
    <w:p>
      <w:r>
        <w:t>•</w:t>
      </w:r>
      <w:r>
        <w:t xml:space="preserve"> Perform data processing operations here</w:t>
      </w:r>
    </w:p>
    <w:p>
      <w:r>
        <w:t>•</w:t>
      </w:r>
      <w:r>
        <w:t xml:space="preserve"> Create an instance of OracleDataExtractor</w:t>
      </w:r>
    </w:p>
    <w:p>
      <w:r>
        <w:t>•</w:t>
      </w:r>
      <w:r>
        <w:t xml:space="preserve"> Connect to Oracle database</w:t>
      </w:r>
    </w:p>
    <w:p>
      <w:r>
        <w:t>•</w:t>
      </w:r>
      <w:r>
        <w:t xml:space="preserve"> Execute the query to extract data</w:t>
      </w:r>
    </w:p>
    <w:p>
      <w:r>
        <w:t>•</w:t>
      </w:r>
      <w:r>
        <w:t xml:space="preserve"> Process the extracted data</w:t>
      </w:r>
    </w:p>
    <w:p>
      <w:r>
        <w:t>•</w:t>
      </w:r>
      <w:r>
        <w:t xml:space="preserve"> Print the processed data</w:t>
      </w:r>
    </w:p>
    <w:p>
      <w:r>
        <w:t>•</w:t>
      </w:r>
      <w:r>
        <w:t xml:space="preserve"> Disconnect from Oracle database</w:t>
      </w:r>
    </w:p>
    <w:p>
      <w:pPr>
        <w:pStyle w:val="Heading2"/>
      </w:pPr>
      <w:r>
        <w:t>Code Snippets</w:t>
      </w:r>
    </w:p>
    <w:p>
      <w:pPr>
        <w:pStyle w:val="Code"/>
      </w:pPr>
      <w:r>
        <w:t>#Title: Connecting to Oracle Database from Python</w:t>
        <w:br/>
      </w:r>
    </w:p>
    <w:p>
      <w:pPr>
        <w:pStyle w:val="Code"/>
      </w:pPr>
      <w:r>
        <w:t>#Author: Pritha</w:t>
        <w:br/>
      </w:r>
    </w:p>
    <w:p>
      <w:pPr>
        <w:pStyle w:val="Code"/>
      </w:pPr>
      <w:r>
        <w:t>#Project: TDI</w:t>
        <w:br/>
      </w:r>
    </w:p>
    <w:p>
      <w:pPr>
        <w:pStyle w:val="Code"/>
      </w:pPr>
      <w:r>
        <w:br/>
      </w:r>
    </w:p>
    <w:p>
      <w:pPr>
        <w:pStyle w:val="Code"/>
      </w:pPr>
      <w:r>
        <w:t>import cx_Oracle</w:t>
        <w:br/>
      </w:r>
    </w:p>
    <w:p>
      <w:pPr>
        <w:pStyle w:val="Code"/>
      </w:pPr>
      <w:r>
        <w:br/>
      </w:r>
    </w:p>
    <w:p>
      <w:pPr>
        <w:pStyle w:val="Code"/>
      </w:pPr>
      <w:r>
        <w:t>class OracleDataExtractor:</w:t>
        <w:br/>
      </w:r>
    </w:p>
    <w:p>
      <w:pPr>
        <w:pStyle w:val="Code"/>
      </w:pPr>
      <w:r>
        <w:t xml:space="preserve">    def __init__(self, username, password, host, port, service_name):</w:t>
        <w:br/>
      </w:r>
    </w:p>
    <w:p>
      <w:pPr>
        <w:pStyle w:val="Code"/>
      </w:pPr>
      <w:r>
        <w:t xml:space="preserve">        self.username = username</w:t>
        <w:br/>
      </w:r>
    </w:p>
    <w:p>
      <w:pPr>
        <w:pStyle w:val="Code"/>
      </w:pPr>
      <w:r>
        <w:t xml:space="preserve">        self.password = password</w:t>
        <w:br/>
      </w:r>
    </w:p>
    <w:p>
      <w:pPr>
        <w:pStyle w:val="Code"/>
      </w:pPr>
      <w:r>
        <w:t xml:space="preserve">        self.host = host</w:t>
        <w:br/>
      </w:r>
    </w:p>
    <w:p>
      <w:pPr>
        <w:pStyle w:val="Code"/>
      </w:pPr>
      <w:r>
        <w:t xml:space="preserve">        self.port = port</w:t>
        <w:br/>
      </w:r>
    </w:p>
    <w:p>
      <w:pPr>
        <w:pStyle w:val="Code"/>
      </w:pPr>
      <w:r>
        <w:t xml:space="preserve">        self.service_name = service_name</w:t>
        <w:br/>
      </w:r>
    </w:p>
    <w:p>
      <w:pPr>
        <w:pStyle w:val="Code"/>
      </w:pPr>
      <w:r>
        <w:t xml:space="preserve">        self.connection = None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def connect(self):</w:t>
        <w:br/>
      </w:r>
    </w:p>
    <w:p>
      <w:pPr>
        <w:pStyle w:val="Code"/>
      </w:pPr>
      <w:r>
        <w:t xml:space="preserve">        """Establishes a connection to Oracle database"""</w:t>
        <w:br/>
      </w:r>
    </w:p>
    <w:p>
      <w:pPr>
        <w:pStyle w:val="Code"/>
      </w:pPr>
      <w:r>
        <w:t xml:space="preserve">        dsn = cx_Oracle.makedsn(self.host, self.port, service_name=self.service_name)</w:t>
        <w:br/>
      </w:r>
    </w:p>
    <w:p>
      <w:pPr>
        <w:pStyle w:val="Code"/>
      </w:pPr>
      <w:r>
        <w:t xml:space="preserve">        self.connection = cx_Oracle.connect(self.username, self.password, dsn)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def extract_data(self, query):</w:t>
        <w:br/>
      </w:r>
    </w:p>
    <w:p>
      <w:pPr>
        <w:pStyle w:val="Code"/>
      </w:pPr>
      <w:r>
        <w:t xml:space="preserve">        """Executes the provided query and returns the result"""</w:t>
        <w:br/>
      </w:r>
    </w:p>
    <w:p>
      <w:pPr>
        <w:pStyle w:val="Code"/>
      </w:pPr>
      <w:r>
        <w:t xml:space="preserve">        cursor = self.connection.cursor()</w:t>
        <w:br/>
      </w:r>
    </w:p>
    <w:p>
      <w:pPr>
        <w:pStyle w:val="Code"/>
      </w:pPr>
      <w:r>
        <w:t xml:space="preserve">        cursor.execute(query)</w:t>
        <w:br/>
      </w:r>
    </w:p>
    <w:p>
      <w:pPr>
        <w:pStyle w:val="Code"/>
      </w:pPr>
      <w:r>
        <w:t xml:space="preserve">        result = cursor.fetchall()</w:t>
        <w:br/>
      </w:r>
    </w:p>
    <w:p>
      <w:pPr>
        <w:pStyle w:val="Code"/>
      </w:pPr>
      <w:r>
        <w:t xml:space="preserve">        cursor.close()</w:t>
        <w:br/>
      </w:r>
    </w:p>
    <w:p>
      <w:pPr>
        <w:pStyle w:val="Code"/>
      </w:pPr>
      <w:r>
        <w:t xml:space="preserve">        return result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def disconnect(self):</w:t>
        <w:br/>
      </w:r>
    </w:p>
    <w:p>
      <w:pPr>
        <w:pStyle w:val="Code"/>
      </w:pPr>
      <w:r>
        <w:t xml:space="preserve">        """Closes the connection to Oracle database"""</w:t>
        <w:br/>
      </w:r>
    </w:p>
    <w:p>
      <w:pPr>
        <w:pStyle w:val="Code"/>
      </w:pPr>
      <w:r>
        <w:t xml:space="preserve">        self.connection.close()</w:t>
        <w:br/>
      </w:r>
    </w:p>
    <w:p>
      <w:pPr>
        <w:pStyle w:val="Code"/>
      </w:pPr>
      <w:r>
        <w:br/>
      </w:r>
    </w:p>
    <w:p>
      <w:pPr>
        <w:pStyle w:val="Code"/>
      </w:pPr>
      <w:r>
        <w:t>def process_data(data):</w:t>
        <w:br/>
      </w:r>
    </w:p>
    <w:p>
      <w:pPr>
        <w:pStyle w:val="Code"/>
      </w:pPr>
      <w:r>
        <w:t xml:space="preserve">    """Processes the extracted data"""</w:t>
        <w:br/>
      </w:r>
    </w:p>
    <w:p>
      <w:pPr>
        <w:pStyle w:val="Code"/>
      </w:pPr>
      <w:r>
        <w:t xml:space="preserve">    # Perform data processing operations here</w:t>
        <w:br/>
      </w:r>
    </w:p>
    <w:p>
      <w:pPr>
        <w:pStyle w:val="Code"/>
      </w:pPr>
      <w:r>
        <w:t xml:space="preserve">    processed_data = [item.upper() for item in data]</w:t>
        <w:br/>
      </w:r>
    </w:p>
    <w:p>
      <w:pPr>
        <w:pStyle w:val="Code"/>
      </w:pPr>
      <w:r>
        <w:t xml:space="preserve">    return processed_data</w:t>
        <w:br/>
      </w:r>
    </w:p>
    <w:p>
      <w:pPr>
        <w:pStyle w:val="Code"/>
      </w:pPr>
      <w:r>
        <w:br/>
      </w:r>
    </w:p>
    <w:p>
      <w:pPr>
        <w:pStyle w:val="Code"/>
      </w:pPr>
      <w:r>
        <w:t># Create an instance of OracleDataExtractor</w:t>
        <w:br/>
      </w:r>
    </w:p>
    <w:p>
      <w:pPr>
        <w:pStyle w:val="Code"/>
      </w:pPr>
      <w:r>
        <w:t>extractor = OracleDataExtractor(</w:t>
        <w:br/>
      </w:r>
    </w:p>
    <w:p>
      <w:pPr>
        <w:pStyle w:val="Code"/>
      </w:pPr>
      <w:r>
        <w:t xml:space="preserve">    username='your_username',</w:t>
        <w:br/>
      </w:r>
    </w:p>
    <w:p>
      <w:pPr>
        <w:pStyle w:val="Code"/>
      </w:pPr>
      <w:r>
        <w:t xml:space="preserve">    password='your_password',</w:t>
        <w:br/>
      </w:r>
    </w:p>
    <w:p>
      <w:pPr>
        <w:pStyle w:val="Code"/>
      </w:pPr>
      <w:r>
        <w:t xml:space="preserve">    host='your_host',</w:t>
        <w:br/>
      </w:r>
    </w:p>
    <w:p>
      <w:pPr>
        <w:pStyle w:val="Code"/>
      </w:pPr>
      <w:r>
        <w:t xml:space="preserve">    port='your_port',</w:t>
        <w:br/>
      </w:r>
    </w:p>
    <w:p>
      <w:pPr>
        <w:pStyle w:val="Code"/>
      </w:pPr>
      <w:r>
        <w:t xml:space="preserve">    service_name='your_service_name'</w:t>
        <w:br/>
      </w:r>
    </w:p>
    <w:p>
      <w:pPr>
        <w:pStyle w:val="Code"/>
      </w:pPr>
      <w:r>
        <w:t>)</w:t>
        <w:br/>
      </w:r>
    </w:p>
    <w:p>
      <w:pPr>
        <w:pStyle w:val="Code"/>
      </w:pPr>
      <w:r>
        <w:br/>
      </w:r>
    </w:p>
    <w:p>
      <w:pPr>
        <w:pStyle w:val="Code"/>
      </w:pPr>
      <w:r>
        <w:t>try:</w:t>
        <w:br/>
      </w:r>
    </w:p>
    <w:p>
      <w:pPr>
        <w:pStyle w:val="Code"/>
      </w:pPr>
      <w:r>
        <w:t xml:space="preserve">    # Connect to Oracle database</w:t>
        <w:br/>
      </w:r>
    </w:p>
    <w:p>
      <w:pPr>
        <w:pStyle w:val="Code"/>
      </w:pPr>
      <w:r>
        <w:t xml:space="preserve">    extractor.connect()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# Execute the query to extract data</w:t>
        <w:br/>
      </w:r>
    </w:p>
    <w:p>
      <w:pPr>
        <w:pStyle w:val="Code"/>
      </w:pPr>
      <w:r>
        <w:t xml:space="preserve">    query = 'SELECT * FROM your_table'</w:t>
        <w:br/>
      </w:r>
    </w:p>
    <w:p>
      <w:pPr>
        <w:pStyle w:val="Code"/>
      </w:pPr>
      <w:r>
        <w:t xml:space="preserve">    extracted_data = extractor.extract_data(query)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# Process the extracted data</w:t>
        <w:br/>
      </w:r>
    </w:p>
    <w:p>
      <w:pPr>
        <w:pStyle w:val="Code"/>
      </w:pPr>
      <w:r>
        <w:t xml:space="preserve">    processed_data = process_data(extracted_data)</w:t>
        <w:br/>
      </w:r>
    </w:p>
    <w:p>
      <w:pPr>
        <w:pStyle w:val="Code"/>
      </w:pPr>
      <w:r>
        <w:br/>
      </w:r>
    </w:p>
    <w:p>
      <w:pPr>
        <w:pStyle w:val="Code"/>
      </w:pPr>
      <w:r>
        <w:t xml:space="preserve">    # Print the processed data</w:t>
        <w:br/>
      </w:r>
    </w:p>
    <w:p>
      <w:pPr>
        <w:pStyle w:val="Code"/>
      </w:pPr>
      <w:r>
        <w:t xml:space="preserve">    for item in processed_data:</w:t>
        <w:br/>
      </w:r>
    </w:p>
    <w:p>
      <w:pPr>
        <w:pStyle w:val="Code"/>
      </w:pPr>
      <w:r>
        <w:t xml:space="preserve">        print(item)</w:t>
        <w:br/>
      </w:r>
    </w:p>
    <w:p>
      <w:pPr>
        <w:pStyle w:val="Code"/>
      </w:pPr>
      <w:r>
        <w:br/>
      </w:r>
    </w:p>
    <w:p>
      <w:pPr>
        <w:pStyle w:val="Code"/>
      </w:pPr>
      <w:r>
        <w:t>finally:</w:t>
        <w:br/>
      </w:r>
    </w:p>
    <w:p>
      <w:pPr>
        <w:pStyle w:val="Code"/>
      </w:pPr>
      <w:r>
        <w:t xml:space="preserve">    # Disconnect from Oracle database</w:t>
        <w:br/>
      </w:r>
    </w:p>
    <w:p>
      <w:pPr>
        <w:pStyle w:val="Code"/>
      </w:pPr>
      <w:r>
        <w:t xml:space="preserve">    extractor.disconnect()</w:t>
        <w:br/>
      </w:r>
    </w:p>
    <w:sectPr w:rsidR="00A66B18" w:rsidRPr="0041428F" w:rsidSect="00A66B18">
      <w:headerReference w:type="default" r:id="rId9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33" w:rsidRDefault="00263933" w:rsidP="00A66B18">
      <w:pPr>
        <w:spacing w:before="0" w:after="0"/>
      </w:pPr>
      <w:r>
        <w:separator/>
      </w:r>
    </w:p>
  </w:endnote>
  <w:endnote w:type="continuationSeparator" w:id="0">
    <w:p w:rsidR="00263933" w:rsidRDefault="0026393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**Python Documentation generated for qaz wer. Subscribe to remove water mark.**</w:t>
    </w:r>
    <w:r>
      <w:fldSimple w:instr="PAGE" w:dirty="true"/>
      <w:rPr>
        <w:b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33" w:rsidRDefault="00263933" w:rsidP="00A66B18">
      <w:pPr>
        <w:spacing w:before="0" w:after="0"/>
      </w:pPr>
      <w:r>
        <w:separator/>
      </w:r>
    </w:p>
  </w:footnote>
  <w:footnote w:type="continuationSeparator" w:id="0">
    <w:p w:rsidR="00263933" w:rsidRDefault="0026393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7101C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3C"/>
    <w:rsid w:val="00083BAA"/>
    <w:rsid w:val="0010680C"/>
    <w:rsid w:val="00152B0B"/>
    <w:rsid w:val="001766D6"/>
    <w:rsid w:val="0018013C"/>
    <w:rsid w:val="00192419"/>
    <w:rsid w:val="001C270D"/>
    <w:rsid w:val="001E2320"/>
    <w:rsid w:val="00214E28"/>
    <w:rsid w:val="0026393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748E5"/>
    <w:rsid w:val="006E19B9"/>
    <w:rsid w:val="006F6F10"/>
    <w:rsid w:val="00783E79"/>
    <w:rsid w:val="007B5AE8"/>
    <w:rsid w:val="007F5192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Code">
    <w:name w:val="Code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2023-07-13T07:38:00Z</dcterms:created>
  <dcterms:modified xsi:type="dcterms:W3CDTF">2023-07-13T07:39:00Z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