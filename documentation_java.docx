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:rsidR="00A66B18" w:rsidRDefault="00A66B18"/>
    <w:p w:rsidR="00A66B18" w:rsidRPr="00A66B18" w:rsidRDefault="00A66B18" w:rsidP="00A66B18">
      <w:pPr>
        <w:pStyle w:val="Recipient"/>
      </w:pPr>
    </w:p>
    <w:p w:rsidR="00A66B18" w:rsidRPr="00E4786A" w:rsidRDefault="00A66B18" w:rsidP="006748E5">
      <w:pPr>
        <w:pStyle w:val="Salutation"/>
        <w:ind w:left="0"/>
      </w:pPr>
      <w:bookmarkStart w:id="0" w:name="_GoBack"/>
      <w:bookmarkEnd w:id="0"/>
    </w:p>
    <w:p w:rsidR="00A66B18" w:rsidRPr="0041428F" w:rsidRDefault="00A66B18" w:rsidP="00A6783B">
      <w:pPr>
        <w:pStyle w:val="Signature"/>
        <w:rPr>
          <w:color w:val="000000" w:themeColor="text1"/>
        </w:rPr>
      </w:pPr>
    </w:p>
    <w:p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log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Java Documentation</w:t>
      </w:r>
    </w:p>
    <w:p>
      <w:pPr>
        <w:pStyle w:val="Heading1"/>
      </w:pPr>
      <w:r>
        <w:br/>
        <w:t xml:space="preserve"> Title: Calculate average using Java</w:t>
        <w:br/>
        <w:t xml:space="preserve"> Author: BRaiNY Team</w:t>
        <w:br/>
        <w:t xml:space="preserve"> Project: Java for No Brainers</w:t>
        <w:br/>
        <w:t xml:space="preserve"> </w:t>
      </w:r>
    </w:p>
    <w:p>
      <w:r>
        <w:t>•</w:t>
      </w:r>
      <w:r>
        <w:t xml:space="preserve"> &lt;h1&gt;Program to find average of three numbers!&lt;/h1&gt; </w:t>
        <w:br/>
        <w:t xml:space="preserve">  The FindAvg program implements an application that </w:t>
        <w:br/>
        <w:t xml:space="preserve">  simply calculates average of three integers and Prints </w:t>
        <w:br/>
        <w:t xml:space="preserve">  the output on the screen.</w:t>
      </w:r>
    </w:p>
    <w:p>
      <w:r>
        <w:t>•</w:t>
      </w:r>
      <w:r>
        <w:t xml:space="preserve"> class to fi</w:t>
      </w:r>
    </w:p>
    <w:p>
      <w:r>
        <w:t>•</w:t>
      </w:r>
      <w:r>
        <w:t xml:space="preserve"> This method is used to find average of three numbers. </w:t>
        <w:br/>
        <w:t xml:space="preserve">      @param numX This is the first parameter </w:t>
        <w:br/>
        <w:t xml:space="preserve">      @param numY  This is the second parameter </w:t>
        <w:br/>
        <w:t xml:space="preserve">      @param numZ  This is the second parameter to </w:t>
        <w:br/>
        <w:t xml:space="preserve">      @return int This returns average of numA</w:t>
        <w:br/>
        <w:t xml:space="preserve"> numB and numC.</w:t>
      </w:r>
    </w:p>
    <w:p>
      <w:r>
        <w:t>•</w:t>
      </w:r>
      <w:r>
        <w:t xml:space="preserve"> This is the main method which makes use of findAvg method. </w:t>
        <w:br/>
        <w:t xml:space="preserve">      @param args Unused. </w:t>
        <w:br/>
        <w:t xml:space="preserve">      @return Nothing.</w:t>
      </w:r>
    </w:p>
    <w:p>
      <w:pPr>
        <w:pStyle w:val="Heading2"/>
      </w:pPr>
      <w:r>
        <w:t>Code Snippets</w:t>
      </w:r>
    </w:p>
    <w:p>
      <w:pPr>
        <w:pStyle w:val="Code"/>
      </w:pPr>
      <w:r>
        <w:t>/*</w:t>
        <w:br/>
      </w:r>
    </w:p>
    <w:p>
      <w:pPr>
        <w:pStyle w:val="Code"/>
      </w:pPr>
      <w:r>
        <w:t>Title: Calculate average using Java</w:t>
        <w:br/>
      </w:r>
    </w:p>
    <w:p>
      <w:pPr>
        <w:pStyle w:val="Code"/>
      </w:pPr>
      <w:r>
        <w:t>Author: BRaiNY Team</w:t>
        <w:br/>
      </w:r>
    </w:p>
    <w:p>
      <w:pPr>
        <w:pStyle w:val="Code"/>
      </w:pPr>
      <w:r>
        <w:t>Project: Java for No Brainers</w:t>
        <w:br/>
      </w:r>
    </w:p>
    <w:p>
      <w:pPr>
        <w:pStyle w:val="Code"/>
      </w:pPr>
      <w:r>
        <w:t>*/</w:t>
        <w:br/>
      </w:r>
    </w:p>
    <w:p>
      <w:pPr>
        <w:pStyle w:val="Code"/>
      </w:pPr>
      <w:r>
        <w:br/>
      </w:r>
    </w:p>
    <w:p>
      <w:pPr>
        <w:pStyle w:val="Code"/>
      </w:pPr>
      <w:r>
        <w:t xml:space="preserve">/** </w:t>
        <w:br/>
      </w:r>
    </w:p>
    <w:p>
      <w:pPr>
        <w:pStyle w:val="Code"/>
      </w:pPr>
      <w:r>
        <w:t xml:space="preserve">* &lt;h1&gt;Program to find average of three numbers!&lt;/h1&gt; </w:t>
        <w:br/>
      </w:r>
    </w:p>
    <w:p>
      <w:pPr>
        <w:pStyle w:val="Code"/>
      </w:pPr>
      <w:r>
        <w:t xml:space="preserve">* The FindAvg program implements an application that </w:t>
        <w:br/>
      </w:r>
    </w:p>
    <w:p>
      <w:pPr>
        <w:pStyle w:val="Code"/>
      </w:pPr>
      <w:r>
        <w:t xml:space="preserve">* simply calculates average of three integers and Prints </w:t>
        <w:br/>
      </w:r>
    </w:p>
    <w:p>
      <w:pPr>
        <w:pStyle w:val="Code"/>
      </w:pPr>
      <w:r>
        <w:t xml:space="preserve">* the output on the screen. </w:t>
        <w:br/>
      </w:r>
    </w:p>
    <w:p>
      <w:pPr>
        <w:pStyle w:val="Code"/>
      </w:pPr>
      <w:r>
        <w:t>*/</w:t>
        <w:br/>
      </w:r>
    </w:p>
    <w:p>
      <w:pPr>
        <w:pStyle w:val="Code"/>
      </w:pPr>
      <w:r>
        <w:br/>
      </w:r>
    </w:p>
    <w:p>
      <w:pPr>
        <w:pStyle w:val="Code"/>
      </w:pPr>
      <w:r>
        <w:t>//class to find average</w:t>
        <w:br/>
      </w:r>
    </w:p>
    <w:p>
      <w:pPr>
        <w:pStyle w:val="Code"/>
      </w:pPr>
      <w:r>
        <w:t xml:space="preserve">public class FindAvg  </w:t>
        <w:br/>
      </w:r>
    </w:p>
    <w:p>
      <w:pPr>
        <w:pStyle w:val="Code"/>
      </w:pPr>
      <w:r>
        <w:t xml:space="preserve">{ </w:t>
        <w:br/>
      </w:r>
    </w:p>
    <w:p>
      <w:pPr>
        <w:pStyle w:val="Code"/>
      </w:pPr>
      <w:r>
        <w:t xml:space="preserve">    /** </w:t>
        <w:br/>
      </w:r>
    </w:p>
    <w:p>
      <w:pPr>
        <w:pStyle w:val="Code"/>
      </w:pPr>
      <w:r>
        <w:t xml:space="preserve">    * This method is used to find average of three numbers. </w:t>
        <w:br/>
      </w:r>
    </w:p>
    <w:p>
      <w:pPr>
        <w:pStyle w:val="Code"/>
      </w:pPr>
      <w:r>
        <w:t xml:space="preserve">    * @param numX This is the first parameter </w:t>
        <w:br/>
      </w:r>
    </w:p>
    <w:p>
      <w:pPr>
        <w:pStyle w:val="Code"/>
      </w:pPr>
      <w:r>
        <w:t xml:space="preserve">    * @param numY  This is the second parameter </w:t>
        <w:br/>
      </w:r>
    </w:p>
    <w:p>
      <w:pPr>
        <w:pStyle w:val="Code"/>
      </w:pPr>
      <w:r>
        <w:t xml:space="preserve">    * @param numZ  This is the second parameter to </w:t>
        <w:br/>
      </w:r>
    </w:p>
    <w:p>
      <w:pPr>
        <w:pStyle w:val="Code"/>
      </w:pPr>
      <w:r>
        <w:t xml:space="preserve">    * @return int This returns average of numA, numB and numC. </w:t>
        <w:br/>
      </w:r>
    </w:p>
    <w:p>
      <w:pPr>
        <w:pStyle w:val="Code"/>
      </w:pPr>
      <w:r>
        <w:t xml:space="preserve">    */</w:t>
        <w:br/>
      </w:r>
    </w:p>
    <w:p>
      <w:pPr>
        <w:pStyle w:val="Code"/>
      </w:pPr>
      <w:r>
        <w:t xml:space="preserve">    public int findAvg(int numX, int numY, int numZ)  </w:t>
        <w:br/>
      </w:r>
    </w:p>
    <w:p>
      <w:pPr>
        <w:pStyle w:val="Code"/>
      </w:pPr>
      <w:r>
        <w:t xml:space="preserve">    { </w:t>
        <w:br/>
      </w:r>
    </w:p>
    <w:p>
      <w:pPr>
        <w:pStyle w:val="Code"/>
      </w:pPr>
      <w:r>
        <w:t xml:space="preserve">        return (numX + numY + numZ)/3; </w:t>
        <w:br/>
      </w:r>
    </w:p>
    <w:p>
      <w:pPr>
        <w:pStyle w:val="Code"/>
      </w:pPr>
      <w:r>
        <w:t xml:space="preserve">    } </w:t>
        <w:br/>
      </w:r>
    </w:p>
    <w:p>
      <w:pPr>
        <w:pStyle w:val="Code"/>
      </w:pPr>
      <w:r>
        <w:t xml:space="preserve">  </w:t>
        <w:br/>
      </w:r>
    </w:p>
    <w:p>
      <w:pPr>
        <w:pStyle w:val="Code"/>
      </w:pPr>
      <w:r>
        <w:t xml:space="preserve">    /** </w:t>
        <w:br/>
      </w:r>
    </w:p>
    <w:p>
      <w:pPr>
        <w:pStyle w:val="Code"/>
      </w:pPr>
      <w:r>
        <w:t xml:space="preserve">    * This is the main method which makes use of findAvg method. </w:t>
        <w:br/>
      </w:r>
    </w:p>
    <w:p>
      <w:pPr>
        <w:pStyle w:val="Code"/>
      </w:pPr>
      <w:r>
        <w:t xml:space="preserve">    * @param args Unused. </w:t>
        <w:br/>
      </w:r>
    </w:p>
    <w:p>
      <w:pPr>
        <w:pStyle w:val="Code"/>
      </w:pPr>
      <w:r>
        <w:t xml:space="preserve">    * @return Nothing. </w:t>
        <w:br/>
      </w:r>
    </w:p>
    <w:p>
      <w:pPr>
        <w:pStyle w:val="Code"/>
      </w:pPr>
      <w:r>
        <w:t xml:space="preserve">    */</w:t>
        <w:br/>
      </w:r>
    </w:p>
    <w:p>
      <w:pPr>
        <w:pStyle w:val="Code"/>
      </w:pPr>
      <w:r>
        <w:t xml:space="preserve">  </w:t>
        <w:br/>
      </w:r>
    </w:p>
    <w:p>
      <w:pPr>
        <w:pStyle w:val="Code"/>
      </w:pPr>
      <w:r>
        <w:t xml:space="preserve">    public static void main(String args[])  </w:t>
        <w:br/>
      </w:r>
    </w:p>
    <w:p>
      <w:pPr>
        <w:pStyle w:val="Code"/>
      </w:pPr>
      <w:r>
        <w:t xml:space="preserve">    { </w:t>
        <w:br/>
      </w:r>
    </w:p>
    <w:p>
      <w:pPr>
        <w:pStyle w:val="Code"/>
      </w:pPr>
      <w:r>
        <w:t xml:space="preserve">        FindAvg obj = new FindAvg(); </w:t>
        <w:br/>
      </w:r>
    </w:p>
    <w:p>
      <w:pPr>
        <w:pStyle w:val="Code"/>
      </w:pPr>
      <w:r>
        <w:t xml:space="preserve">        int avg = obj.findAvg(30, 60, 90); </w:t>
        <w:br/>
      </w:r>
    </w:p>
    <w:p>
      <w:pPr>
        <w:pStyle w:val="Code"/>
      </w:pPr>
      <w:r>
        <w:t xml:space="preserve">  </w:t>
        <w:br/>
      </w:r>
    </w:p>
    <w:p>
      <w:pPr>
        <w:pStyle w:val="Code"/>
      </w:pPr>
      <w:r>
        <w:t xml:space="preserve">        System.out.println("Average of 30, 60 and 90 is : " + avg); </w:t>
        <w:br/>
      </w:r>
    </w:p>
    <w:p>
      <w:pPr>
        <w:pStyle w:val="Code"/>
      </w:pPr>
      <w:r>
        <w:t xml:space="preserve">    } </w:t>
        <w:br/>
      </w:r>
    </w:p>
    <w:p>
      <w:pPr>
        <w:pStyle w:val="Code"/>
      </w:pPr>
      <w:r>
        <w:t>}</w:t>
      </w:r>
    </w:p>
    <w:sectPr w:rsidR="00A66B18" w:rsidRPr="0041428F" w:rsidSect="00A66B18">
      <w:headerReference w:type="default" r:id="rId9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33" w:rsidRDefault="00263933" w:rsidP="00A66B18">
      <w:pPr>
        <w:spacing w:before="0" w:after="0"/>
      </w:pPr>
      <w:r>
        <w:separator/>
      </w:r>
    </w:p>
  </w:endnote>
  <w:endnote w:type="continuationSeparator" w:id="0">
    <w:p w:rsidR="00263933" w:rsidRDefault="0026393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**JAVA Documentation generated for tom lmn. Subscribe to remove water mark.**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33" w:rsidRDefault="00263933" w:rsidP="00A66B18">
      <w:pPr>
        <w:spacing w:before="0" w:after="0"/>
      </w:pPr>
      <w:r>
        <w:separator/>
      </w:r>
    </w:p>
  </w:footnote>
  <w:footnote w:type="continuationSeparator" w:id="0">
    <w:p w:rsidR="00263933" w:rsidRDefault="0026393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Header"/>
    </w:pPr>
    <w:r w:rsidRPr="0041428F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87101C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3C"/>
    <w:rsid w:val="00083BAA"/>
    <w:rsid w:val="0010680C"/>
    <w:rsid w:val="00152B0B"/>
    <w:rsid w:val="001766D6"/>
    <w:rsid w:val="0018013C"/>
    <w:rsid w:val="00192419"/>
    <w:rsid w:val="001C270D"/>
    <w:rsid w:val="001E2320"/>
    <w:rsid w:val="00214E28"/>
    <w:rsid w:val="00263933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748E5"/>
    <w:rsid w:val="006E19B9"/>
    <w:rsid w:val="006F6F10"/>
    <w:rsid w:val="00783E79"/>
    <w:rsid w:val="007B5AE8"/>
    <w:rsid w:val="007F519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Code">
    <w:name w:val="Code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2023-07-13T07:38:00Z</dcterms:created>
  <dcterms:modified xsi:type="dcterms:W3CDTF">2023-07-13T07:39:00Z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